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513B4" w14:textId="77777777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3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1CE1A8E0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 w:rsidR="00824016">
        <w:rPr>
          <w:rFonts w:ascii="Calibri" w:eastAsia="Calibri" w:hAnsi="Calibri" w:cs="Calibri"/>
          <w:color w:val="000000"/>
          <w:sz w:val="44"/>
          <w:szCs w:val="44"/>
          <w:lang w:bidi="en-US"/>
        </w:rPr>
        <w:t>Valluru</w:t>
      </w:r>
      <w:proofErr w:type="spellEnd"/>
      <w:r w:rsidR="00824016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</w:t>
      </w:r>
      <w:proofErr w:type="spellStart"/>
      <w:r w:rsidR="00824016">
        <w:rPr>
          <w:rFonts w:ascii="Calibri" w:eastAsia="Calibri" w:hAnsi="Calibri" w:cs="Calibri"/>
          <w:color w:val="000000"/>
          <w:sz w:val="44"/>
          <w:szCs w:val="44"/>
          <w:lang w:bidi="en-US"/>
        </w:rPr>
        <w:t>Pavithra</w:t>
      </w:r>
      <w:proofErr w:type="spellEnd"/>
    </w:p>
    <w:p w14:paraId="12E41387" w14:textId="1C8795A9" w:rsidR="00D42584" w:rsidRPr="00824016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824016">
        <w:rPr>
          <w:rFonts w:ascii="Calibri" w:eastAsia="Calibri" w:hAnsi="Calibri" w:cs="Calibri"/>
          <w:color w:val="000000"/>
          <w:sz w:val="32"/>
          <w:szCs w:val="32"/>
        </w:rPr>
        <w:t>Valluru</w:t>
      </w:r>
      <w:proofErr w:type="spellEnd"/>
      <w:r w:rsidR="00824016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824016">
        <w:rPr>
          <w:rFonts w:ascii="Calibri" w:eastAsia="Calibri" w:hAnsi="Calibri" w:cs="Calibri"/>
          <w:color w:val="000000"/>
          <w:sz w:val="32"/>
          <w:szCs w:val="32"/>
        </w:rPr>
        <w:t>Pavithra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bookmarkStart w:id="0" w:name="_GoBack"/>
      <w:bookmarkEnd w:id="0"/>
    </w:p>
    <w:p w14:paraId="255792FA" w14:textId="63182C7C" w:rsidR="00D42584" w:rsidRPr="00824016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40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824016" w:rsidRPr="00824016">
        <w:rPr>
          <w:sz w:val="32"/>
        </w:rPr>
        <w:t>vallurupavithra01@gmail.com</w:t>
      </w:r>
      <w:r w:rsidR="00824016" w:rsidRPr="00824016">
        <w:rPr>
          <w:rFonts w:ascii="Calibri" w:eastAsia="Calibri" w:hAnsi="Calibri" w:cs="Calibri"/>
          <w:sz w:val="40"/>
          <w:szCs w:val="32"/>
        </w:rPr>
        <w:t xml:space="preserve"> </w:t>
      </w:r>
    </w:p>
    <w:p w14:paraId="2BAE59C3" w14:textId="38DEF74E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24016">
        <w:rPr>
          <w:rFonts w:ascii="Calibri" w:eastAsia="Calibri" w:hAnsi="Calibri" w:cs="Calibri"/>
          <w:color w:val="000000"/>
          <w:sz w:val="32"/>
          <w:szCs w:val="32"/>
          <w:lang w:bidi="en-US"/>
        </w:rPr>
        <w:t>7995645469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099E1835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third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work,I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just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two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part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succesfull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really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motivates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me.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A997B01" w14:textId="77777777" w:rsidR="00D42584" w:rsidRDefault="00E636F5">
      <w:pPr>
        <w:spacing w:before="190" w:after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Entries: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</w:p>
    <w:p w14:paraId="4D10C561" w14:textId="77777777" w:rsidR="00D42584" w:rsidRDefault="00E636F5">
      <w:pPr>
        <w:numPr>
          <w:ilvl w:val="0"/>
          <w:numId w:val="2"/>
        </w:numPr>
        <w:spacing w:before="6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for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</w:p>
    <w:p w14:paraId="17710949" w14:textId="77777777" w:rsidR="00D42584" w:rsidRDefault="00E636F5">
      <w:pPr>
        <w:numPr>
          <w:ilvl w:val="0"/>
          <w:numId w:val="2"/>
        </w:numPr>
        <w:spacing w:before="6" w:line="420" w:lineRule="atLeast"/>
        <w:ind w:right="33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Validate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checking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existing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67DF056" w14:textId="77777777" w:rsidR="00D42584" w:rsidRDefault="00E636F5">
      <w:pPr>
        <w:numPr>
          <w:ilvl w:val="0"/>
          <w:numId w:val="2"/>
        </w:numPr>
        <w:spacing w:before="1" w:line="420" w:lineRule="atLeast"/>
        <w:ind w:right="58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Make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hash(DEVICE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SECRET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PASSWORD)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=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87A03A3" w14:textId="77777777" w:rsidR="00D42584" w:rsidRDefault="00E636F5">
      <w:pPr>
        <w:numPr>
          <w:ilvl w:val="0"/>
          <w:numId w:val="2"/>
        </w:numPr>
        <w:spacing w:before="5" w:line="420" w:lineRule="atLeast"/>
        <w:ind w:right="3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Input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–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site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name,siteurl,email,user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BEA4960" w14:textId="77777777" w:rsidR="00D42584" w:rsidRDefault="00E636F5">
      <w:pPr>
        <w:numPr>
          <w:ilvl w:val="0"/>
          <w:numId w:val="2"/>
        </w:numPr>
        <w:spacing w:line="425" w:lineRule="atLeast"/>
        <w:ind w:right="-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Encrypt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email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username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base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60DB473" w14:textId="77777777" w:rsidR="00D42584" w:rsidRDefault="00E636F5">
      <w:pPr>
        <w:spacing w:before="189" w:line="390" w:lineRule="atLeast"/>
        <w:ind w:left="108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has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been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6D0920C" w14:textId="77777777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9DD6827" w14:textId="2433A5B1" w:rsidR="00D42584" w:rsidRPr="00A61354" w:rsidRDefault="00E636F5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 has been better than last week.</w:t>
      </w:r>
    </w:p>
    <w:p w14:paraId="6864C705" w14:textId="0518D1C2" w:rsidR="00A61354" w:rsidRPr="00A61354" w:rsidRDefault="00A61354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In this week I got less number of errors than last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time,I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think I am improved this really motivates me to move further in this project.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854BD2F" w14:textId="77777777" w:rsidR="00D42584" w:rsidRDefault="00E636F5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77777777" w:rsidR="00D42584" w:rsidRDefault="00E636F5">
      <w:pPr>
        <w:spacing w:before="1308" w:line="894" w:lineRule="atLeast"/>
        <w:ind w:right="-200"/>
        <w:jc w:val="both"/>
        <w:rPr>
          <w:rFonts w:ascii="Book Antiqua" w:eastAsia="Book Antiqua" w:hAnsi="Book Antiqua" w:cs="Book Antiqua"/>
          <w:sz w:val="72"/>
          <w:szCs w:val="7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54E83DEF" w14:textId="77777777" w:rsidR="00D42584" w:rsidRDefault="00E636F5">
      <w:pPr>
        <w:spacing w:before="633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C9CDE73" w14:textId="77777777" w:rsidR="00D42584" w:rsidRDefault="00E636F5">
      <w:pPr>
        <w:spacing w:before="1" w:line="390" w:lineRule="atLeast"/>
        <w:ind w:left="150" w:right="482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Protocol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KDF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Crypto.Hash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SHA512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90EDFCE" w14:textId="77777777" w:rsidR="00D42584" w:rsidRDefault="00E636F5">
      <w:pPr>
        <w:spacing w:before="1" w:line="390" w:lineRule="atLeast"/>
        <w:ind w:left="150" w:right="443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bytes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AACCF9C" w14:textId="77777777" w:rsidR="00D42584" w:rsidRDefault="00E636F5">
      <w:pPr>
        <w:spacing w:before="174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2A54B1E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A3FA79F" w14:textId="77777777" w:rsidR="00D42584" w:rsidRDefault="00E636F5">
      <w:pPr>
        <w:spacing w:before="175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70E63EA" w14:textId="77777777" w:rsidR="00D42584" w:rsidRDefault="00E636F5">
      <w:pPr>
        <w:spacing w:before="166" w:line="225" w:lineRule="atLeast"/>
        <w:ind w:left="150" w:right="6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PBKDF2(password,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32,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count=1000000,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hmac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hash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module=SHA512)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return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pacing w:val="1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E1BEA16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addEntry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F04547" w14:textId="77777777" w:rsidR="00D42584" w:rsidRDefault="00E636F5">
      <w:pPr>
        <w:numPr>
          <w:ilvl w:val="0"/>
          <w:numId w:val="5"/>
        </w:numPr>
        <w:spacing w:before="180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the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17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("Password: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9E9539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1CFA338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.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encrypt(key-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source-password,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keyType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="bytes")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05B56A66" w14:textId="77777777" w:rsidR="00D42584" w:rsidRDefault="00E636F5">
      <w:pPr>
        <w:numPr>
          <w:ilvl w:val="0"/>
          <w:numId w:val="6"/>
        </w:numPr>
        <w:spacing w:before="716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BBF705F" w14:textId="77777777" w:rsidR="00D42584" w:rsidRDefault="00E636F5">
      <w:pPr>
        <w:spacing w:before="5" w:line="385" w:lineRule="atLeast"/>
        <w:ind w:left="150" w:right="661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dbconfig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db.cursor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A46B186" w14:textId="77777777" w:rsidR="00D42584" w:rsidRDefault="00E636F5">
      <w:pPr>
        <w:spacing w:before="165" w:line="225" w:lineRule="atLeast"/>
        <w:ind w:left="150" w:right="29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query=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"INSERT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INTO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pm.entries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username,password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)values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(%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s,%s,%s,%s,%s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)”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5152052" w14:textId="77777777" w:rsidR="00D42584" w:rsidRDefault="00E636F5">
      <w:pPr>
        <w:spacing w:before="5" w:line="385" w:lineRule="atLeast"/>
        <w:ind w:left="150" w:right="3548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lastRenderedPageBreak/>
        <w:t>val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sitename,siteurl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cursor.execute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(query,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val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685BDEF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db.commit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3D452FD" w14:textId="77777777" w:rsidR="00D42584" w:rsidRDefault="00E636F5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printc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Igreen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]]+11/green]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entry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sectPr w:rsidR="00D42584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84"/>
    <w:rsid w:val="00300B05"/>
    <w:rsid w:val="004D5E17"/>
    <w:rsid w:val="00756492"/>
    <w:rsid w:val="00824016"/>
    <w:rsid w:val="00A61354"/>
    <w:rsid w:val="00D42584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khii</cp:lastModifiedBy>
  <cp:revision>2</cp:revision>
  <dcterms:created xsi:type="dcterms:W3CDTF">2023-06-17T14:28:00Z</dcterms:created>
  <dcterms:modified xsi:type="dcterms:W3CDTF">2023-06-17T14:28:00Z</dcterms:modified>
</cp:coreProperties>
</file>